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809" w:rsidRDefault="00D716AE">
      <w:pPr>
        <w:shd w:val="clear" w:color="auto" w:fill="FFFFFF"/>
        <w:spacing w:after="150"/>
        <w:jc w:val="center"/>
        <w:rPr>
          <w:rFonts w:ascii="Arial" w:eastAsia="Times New Roman" w:hAnsi="Arial" w:cs="Arial"/>
          <w:i/>
          <w:iCs/>
        </w:rPr>
      </w:pPr>
      <w:r>
        <w:rPr>
          <w:rFonts w:ascii="Arial" w:eastAsia="Times New Roman" w:hAnsi="Arial" w:cs="Arial"/>
          <w:b/>
          <w:bCs/>
        </w:rPr>
        <w:t>ANTHONY EUGENE RAMIREZ</w:t>
      </w:r>
      <w:r>
        <w:rPr>
          <w:rFonts w:ascii="Arial" w:eastAsia="Times New Roman" w:hAnsi="Arial" w:cs="Arial"/>
        </w:rPr>
        <w:br/>
        <w:t>17100 Highland Lane, Ruther Glen, Virginia 22546</w:t>
      </w:r>
      <w:r>
        <w:rPr>
          <w:rFonts w:ascii="Arial" w:eastAsia="Times New Roman" w:hAnsi="Arial" w:cs="Arial"/>
        </w:rPr>
        <w:br/>
        <w:t xml:space="preserve">571.572.0415 | </w:t>
      </w:r>
      <w:hyperlink r:id="rId5" w:history="1">
        <w:r>
          <w:rPr>
            <w:rStyle w:val="InternetLink"/>
            <w:rFonts w:ascii="Arial" w:eastAsia="Times New Roman" w:hAnsi="Arial" w:cs="Arial"/>
          </w:rPr>
          <w:t>aramirez@ramirezsolutions.com</w:t>
        </w:r>
      </w:hyperlink>
    </w:p>
    <w:p w:rsidR="00297809" w:rsidRPr="00255768" w:rsidRDefault="00D716AE">
      <w:pPr>
        <w:shd w:val="clear" w:color="auto" w:fill="FFFFFF"/>
        <w:spacing w:after="15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i/>
          <w:iCs/>
        </w:rPr>
        <w:t xml:space="preserve">Front-End Web developer with over 9 years of experience in Wordpress Web development, </w:t>
      </w:r>
      <w:r>
        <w:rPr>
          <w:rFonts w:ascii="Arial" w:eastAsia="Times New Roman" w:hAnsi="Arial" w:cs="Arial"/>
          <w:i/>
          <w:iCs/>
        </w:rPr>
        <w:t xml:space="preserve">with Responsive First approach and proficiency in HTML5, CSS3, SASS, Basic Jquery, and command line languages such as Git, Vagrant, Compass and more. </w:t>
      </w:r>
      <w:r>
        <w:rPr>
          <w:rFonts w:ascii="Arial" w:eastAsia="Times New Roman" w:hAnsi="Arial" w:cs="Arial"/>
          <w:i/>
          <w:iCs/>
        </w:rPr>
        <w:br/>
      </w: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t>PROFESSIONAL EXPERIENCE</w:t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br/>
      </w:r>
      <w:r>
        <w:rPr>
          <w:rFonts w:ascii="Arial" w:eastAsia="Times New Roman" w:hAnsi="Arial" w:cs="Arial"/>
          <w:b/>
          <w:bCs/>
          <w:sz w:val="20"/>
          <w:szCs w:val="20"/>
        </w:rPr>
        <w:t>Forum One Communications</w:t>
      </w:r>
      <w:r>
        <w:rPr>
          <w:rFonts w:ascii="Arial" w:eastAsia="Times New Roman" w:hAnsi="Arial" w:cs="Arial"/>
          <w:b/>
          <w:bCs/>
          <w:sz w:val="20"/>
          <w:szCs w:val="20"/>
        </w:rPr>
        <w:br/>
      </w:r>
      <w:r>
        <w:rPr>
          <w:rFonts w:ascii="Arial" w:eastAsia="Times New Roman" w:hAnsi="Arial" w:cs="Arial"/>
          <w:bCs/>
          <w:i/>
          <w:sz w:val="20"/>
          <w:szCs w:val="20"/>
        </w:rPr>
        <w:t>Associate Front-End Developer | January 2015 – June 201</w:t>
      </w:r>
      <w:r>
        <w:rPr>
          <w:rFonts w:ascii="Arial" w:eastAsia="Times New Roman" w:hAnsi="Arial" w:cs="Arial"/>
          <w:bCs/>
          <w:i/>
          <w:sz w:val="20"/>
          <w:szCs w:val="20"/>
        </w:rPr>
        <w:t>7</w:t>
      </w:r>
      <w:r>
        <w:rPr>
          <w:rFonts w:ascii="Arial" w:eastAsia="Times New Roman" w:hAnsi="Arial" w:cs="Arial"/>
          <w:bCs/>
          <w:i/>
          <w:sz w:val="20"/>
          <w:szCs w:val="20"/>
        </w:rPr>
        <w:br/>
      </w:r>
      <w:r>
        <w:rPr>
          <w:rFonts w:ascii="Arial" w:eastAsia="Times New Roman" w:hAnsi="Arial" w:cs="Arial"/>
          <w:bCs/>
          <w:i/>
          <w:sz w:val="20"/>
          <w:szCs w:val="20"/>
        </w:rPr>
        <w:br/>
        <w:t xml:space="preserve">• </w:t>
      </w:r>
      <w:r>
        <w:rPr>
          <w:rFonts w:ascii="Arial" w:eastAsia="Times New Roman" w:hAnsi="Arial" w:cs="Arial"/>
          <w:bCs/>
          <w:sz w:val="20"/>
          <w:szCs w:val="20"/>
        </w:rPr>
        <w:t>Set up local sites for local development utilizing Vagrant and Virtual Box</w:t>
      </w:r>
      <w:r>
        <w:rPr>
          <w:rFonts w:ascii="Arial" w:eastAsia="Times New Roman" w:hAnsi="Arial" w:cs="Arial"/>
          <w:bCs/>
          <w:i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>• Assisted in the creation of themes for CMS Based Websites (Primarily Drupal and Wordpress)</w:t>
      </w:r>
      <w:r>
        <w:rPr>
          <w:rFonts w:ascii="Arial" w:eastAsia="Times New Roman" w:hAnsi="Arial" w:cs="Arial"/>
          <w:bCs/>
          <w:i/>
          <w:sz w:val="20"/>
          <w:szCs w:val="20"/>
        </w:rPr>
        <w:br/>
      </w:r>
      <w:r>
        <w:rPr>
          <w:rFonts w:ascii="Arial" w:eastAsia="Times New Roman" w:hAnsi="Arial" w:cs="Arial"/>
          <w:sz w:val="20"/>
          <w:szCs w:val="20"/>
        </w:rPr>
        <w:t xml:space="preserve">• Customized HTML and CSS Classes for initial project development using BEM naming </w:t>
      </w:r>
      <w:r>
        <w:rPr>
          <w:rFonts w:ascii="Arial" w:eastAsia="Times New Roman" w:hAnsi="Arial" w:cs="Arial"/>
          <w:sz w:val="20"/>
          <w:szCs w:val="20"/>
        </w:rPr>
        <w:t>conventions</w:t>
      </w:r>
      <w:r>
        <w:rPr>
          <w:rFonts w:ascii="Arial" w:eastAsia="Times New Roman" w:hAnsi="Arial" w:cs="Arial"/>
          <w:sz w:val="20"/>
          <w:szCs w:val="20"/>
        </w:rPr>
        <w:br/>
        <w:t xml:space="preserve">• Processed all CSS </w:t>
      </w:r>
      <w:r w:rsidRPr="00AF052B">
        <w:t>through</w:t>
      </w:r>
      <w:r>
        <w:rPr>
          <w:rFonts w:ascii="Arial" w:eastAsia="Times New Roman" w:hAnsi="Arial" w:cs="Arial"/>
          <w:sz w:val="20"/>
          <w:szCs w:val="20"/>
        </w:rPr>
        <w:t xml:space="preserve"> SASS Development</w:t>
      </w:r>
      <w:r>
        <w:rPr>
          <w:rFonts w:ascii="Arial" w:eastAsia="Times New Roman" w:hAnsi="Arial" w:cs="Arial"/>
          <w:sz w:val="20"/>
          <w:szCs w:val="20"/>
        </w:rPr>
        <w:br/>
        <w:t>• Wrote additional basic functionality via Javascript/JQuery</w:t>
      </w:r>
      <w:r>
        <w:rPr>
          <w:rFonts w:ascii="Arial" w:eastAsia="Times New Roman" w:hAnsi="Arial" w:cs="Arial"/>
          <w:sz w:val="20"/>
          <w:szCs w:val="20"/>
        </w:rPr>
        <w:br/>
        <w:t>• PHP Implementation for Wordpress Development</w:t>
      </w:r>
      <w:r>
        <w:rPr>
          <w:rFonts w:ascii="Arial" w:eastAsia="Times New Roman" w:hAnsi="Arial" w:cs="Arial"/>
          <w:sz w:val="20"/>
          <w:szCs w:val="20"/>
        </w:rPr>
        <w:br/>
        <w:t>• Developed all sites to be Fully &amp; Effectively Responsive on all Web Browsing Platforms</w:t>
      </w:r>
      <w:r>
        <w:rPr>
          <w:rFonts w:ascii="Arial" w:eastAsia="Times New Roman" w:hAnsi="Arial" w:cs="Arial"/>
          <w:sz w:val="20"/>
          <w:szCs w:val="20"/>
        </w:rPr>
        <w:br/>
        <w:t xml:space="preserve">• </w:t>
      </w:r>
      <w:r>
        <w:rPr>
          <w:rFonts w:ascii="Arial" w:eastAsia="Times New Roman" w:hAnsi="Arial" w:cs="Arial"/>
          <w:sz w:val="20"/>
          <w:szCs w:val="20"/>
        </w:rPr>
        <w:t>Managed all projects through Command Prompt &amp; Git Workflow</w:t>
      </w:r>
      <w:r>
        <w:rPr>
          <w:rFonts w:ascii="Arial" w:eastAsia="Times New Roman" w:hAnsi="Arial" w:cs="Arial"/>
          <w:sz w:val="20"/>
          <w:szCs w:val="20"/>
        </w:rPr>
        <w:br/>
        <w:t>• Standardized all projects by maintaining Agile Development Methodology</w:t>
      </w:r>
      <w:r>
        <w:rPr>
          <w:rFonts w:ascii="Arial" w:eastAsia="Times New Roman" w:hAnsi="Arial" w:cs="Arial"/>
          <w:sz w:val="20"/>
          <w:szCs w:val="20"/>
        </w:rPr>
        <w:br/>
        <w:t>• Added new front-end features and fixed bugs for large CMS based websites, both pre and post launch</w:t>
      </w:r>
      <w:r>
        <w:rPr>
          <w:rFonts w:ascii="Arial" w:eastAsia="Times New Roman" w:hAnsi="Arial" w:cs="Arial"/>
          <w:sz w:val="20"/>
          <w:szCs w:val="20"/>
        </w:rPr>
        <w:br/>
        <w:t>• Developed small clien</w:t>
      </w:r>
      <w:r>
        <w:rPr>
          <w:rFonts w:ascii="Arial" w:eastAsia="Times New Roman" w:hAnsi="Arial" w:cs="Arial"/>
          <w:sz w:val="20"/>
          <w:szCs w:val="20"/>
        </w:rPr>
        <w:t>t projects utilizing Jekyll [Non CMS]</w:t>
      </w:r>
      <w:r>
        <w:rPr>
          <w:rFonts w:ascii="Arial" w:eastAsia="Times New Roman" w:hAnsi="Arial" w:cs="Arial"/>
          <w:sz w:val="20"/>
          <w:szCs w:val="20"/>
        </w:rPr>
        <w:br/>
        <w:t>• Project Management and Collaboration through Redmine &amp; Jira</w:t>
      </w:r>
      <w:r>
        <w:rPr>
          <w:rFonts w:ascii="Arial" w:eastAsia="Times New Roman" w:hAnsi="Arial" w:cs="Arial"/>
          <w:sz w:val="20"/>
          <w:szCs w:val="20"/>
        </w:rPr>
        <w:br/>
        <w:t>• Cross Browser and Device Testing</w:t>
      </w:r>
      <w:r>
        <w:rPr>
          <w:rFonts w:ascii="Arial" w:eastAsia="Times New Roman" w:hAnsi="Arial" w:cs="Arial"/>
          <w:sz w:val="20"/>
          <w:szCs w:val="20"/>
        </w:rPr>
        <w:br/>
        <w:t>• Created/Managed Website Comps and elements via Adobe Photoshop &amp; Ilustrator</w:t>
      </w:r>
      <w:r>
        <w:rPr>
          <w:rFonts w:ascii="Arial" w:eastAsia="Times New Roman" w:hAnsi="Arial" w:cs="Arial"/>
          <w:sz w:val="20"/>
          <w:szCs w:val="20"/>
        </w:rPr>
        <w:br/>
        <w:t>• Created Illustrated &amp; Animated Infographi</w:t>
      </w:r>
      <w:r>
        <w:rPr>
          <w:rFonts w:ascii="Arial" w:eastAsia="Times New Roman" w:hAnsi="Arial" w:cs="Arial"/>
          <w:sz w:val="20"/>
          <w:szCs w:val="20"/>
        </w:rPr>
        <w:t>cs via Adobe Animate [fka Adobe Flash Professional]</w:t>
      </w:r>
      <w:r>
        <w:rPr>
          <w:rFonts w:ascii="Arial" w:eastAsia="Times New Roman" w:hAnsi="Arial" w:cs="Arial"/>
          <w:bCs/>
          <w:i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sz w:val="20"/>
          <w:szCs w:val="20"/>
          <w:u w:val="single"/>
        </w:rPr>
        <w:br/>
      </w:r>
      <w:r>
        <w:rPr>
          <w:rFonts w:ascii="Arial" w:eastAsia="Times New Roman" w:hAnsi="Arial" w:cs="Arial"/>
          <w:b/>
          <w:sz w:val="20"/>
          <w:szCs w:val="20"/>
        </w:rPr>
        <w:t>Ramirez Creative Solutions, LLC.</w:t>
      </w:r>
      <w:r>
        <w:rPr>
          <w:rFonts w:ascii="Arial" w:eastAsia="Times New Roman" w:hAnsi="Arial" w:cs="Arial"/>
          <w:sz w:val="20"/>
          <w:szCs w:val="20"/>
        </w:rPr>
        <w:t xml:space="preserve"> | </w:t>
      </w:r>
      <w:hyperlink r:id="rId6" w:history="1">
        <w:r>
          <w:rPr>
            <w:rStyle w:val="InternetLink"/>
            <w:rFonts w:ascii="Arial" w:eastAsia="Times New Roman" w:hAnsi="Arial" w:cs="Arial"/>
            <w:sz w:val="20"/>
            <w:szCs w:val="20"/>
          </w:rPr>
          <w:t>www.ramirezsolutions.com</w:t>
        </w:r>
      </w:hyperlink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Owner and Developer | March 2008 – Present</w:t>
      </w:r>
    </w:p>
    <w:p w:rsidR="00297809" w:rsidRDefault="00D716AE">
      <w:pPr>
        <w:shd w:val="clear" w:color="auto" w:fill="FFFFFF"/>
        <w:spacing w:after="150" w:line="100" w:lineRule="atLeas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Conduct Client I</w:t>
      </w:r>
      <w:bookmarkStart w:id="0" w:name="_GoBack"/>
      <w:bookmarkEnd w:id="0"/>
      <w:r>
        <w:rPr>
          <w:rFonts w:ascii="Arial" w:eastAsia="Times New Roman" w:hAnsi="Arial" w:cs="Arial"/>
          <w:sz w:val="20"/>
          <w:szCs w:val="20"/>
        </w:rPr>
        <w:t>nterviews</w:t>
      </w:r>
      <w:r>
        <w:rPr>
          <w:rFonts w:ascii="Arial" w:eastAsia="Times New Roman" w:hAnsi="Arial" w:cs="Arial"/>
          <w:sz w:val="20"/>
          <w:szCs w:val="20"/>
        </w:rPr>
        <w:br/>
        <w:t>• Develop Target Market</w:t>
      </w:r>
      <w:r>
        <w:rPr>
          <w:rFonts w:ascii="Arial" w:eastAsia="Times New Roman" w:hAnsi="Arial" w:cs="Arial"/>
          <w:sz w:val="20"/>
          <w:szCs w:val="20"/>
        </w:rPr>
        <w:t>ing Campaign</w:t>
      </w:r>
      <w:r>
        <w:rPr>
          <w:rFonts w:ascii="Arial" w:eastAsia="Times New Roman" w:hAnsi="Arial" w:cs="Arial"/>
          <w:sz w:val="20"/>
          <w:szCs w:val="20"/>
        </w:rPr>
        <w:br/>
        <w:t>• Budget Planning &amp; Budget Planning Advising</w:t>
      </w:r>
      <w:r>
        <w:rPr>
          <w:rFonts w:ascii="Arial" w:eastAsia="Times New Roman" w:hAnsi="Arial" w:cs="Arial"/>
          <w:sz w:val="20"/>
          <w:szCs w:val="20"/>
        </w:rPr>
        <w:br/>
        <w:t>• Multiple Client Management</w:t>
      </w:r>
      <w:r>
        <w:rPr>
          <w:rFonts w:ascii="Arial" w:eastAsia="Times New Roman" w:hAnsi="Arial" w:cs="Arial"/>
          <w:sz w:val="20"/>
          <w:szCs w:val="20"/>
        </w:rPr>
        <w:br/>
        <w:t>• Maintaining of Website Integrity, Security &amp; Analysis</w:t>
      </w:r>
      <w:r>
        <w:rPr>
          <w:rFonts w:ascii="Arial" w:eastAsia="Times New Roman" w:hAnsi="Arial" w:cs="Arial"/>
          <w:sz w:val="20"/>
          <w:szCs w:val="20"/>
        </w:rPr>
        <w:br/>
        <w:t>• Web Content Management</w:t>
      </w:r>
      <w:r>
        <w:rPr>
          <w:rFonts w:ascii="Arial" w:eastAsia="Times New Roman" w:hAnsi="Arial" w:cs="Arial"/>
          <w:sz w:val="20"/>
          <w:szCs w:val="20"/>
        </w:rPr>
        <w:br/>
        <w:t>• Social Media &amp; Email Marketing</w:t>
      </w:r>
      <w:r>
        <w:rPr>
          <w:rFonts w:ascii="Arial" w:eastAsia="Times New Roman" w:hAnsi="Arial" w:cs="Arial"/>
          <w:sz w:val="20"/>
          <w:szCs w:val="20"/>
        </w:rPr>
        <w:br/>
        <w:t>• Develop Graphics for Web &amp; Print Design</w:t>
      </w:r>
      <w:r>
        <w:rPr>
          <w:rFonts w:ascii="Arial" w:eastAsia="Times New Roman" w:hAnsi="Arial" w:cs="Arial"/>
          <w:sz w:val="20"/>
          <w:szCs w:val="20"/>
        </w:rPr>
        <w:br/>
        <w:t>• Manage Brok</w:t>
      </w:r>
      <w:r>
        <w:rPr>
          <w:rFonts w:ascii="Arial" w:eastAsia="Times New Roman" w:hAnsi="Arial" w:cs="Arial"/>
          <w:sz w:val="20"/>
          <w:szCs w:val="20"/>
        </w:rPr>
        <w:t>er Account for Print Projects</w:t>
      </w:r>
      <w:r>
        <w:rPr>
          <w:rFonts w:ascii="Arial" w:eastAsia="Times New Roman" w:hAnsi="Arial" w:cs="Arial"/>
          <w:sz w:val="20"/>
          <w:szCs w:val="20"/>
        </w:rPr>
        <w:br/>
        <w:t>• Develop &amp; Issue Payment Invoices</w:t>
      </w:r>
      <w:r>
        <w:rPr>
          <w:rFonts w:ascii="Arial" w:eastAsia="Times New Roman" w:hAnsi="Arial" w:cs="Arial"/>
          <w:sz w:val="20"/>
          <w:szCs w:val="20"/>
        </w:rPr>
        <w:br/>
        <w:t xml:space="preserve">• Maintain Customer Relationships Weekly &amp; Bi-Weekly </w:t>
      </w:r>
      <w:r>
        <w:rPr>
          <w:rFonts w:ascii="Arial" w:eastAsia="Times New Roman" w:hAnsi="Arial" w:cs="Arial"/>
          <w:sz w:val="20"/>
          <w:szCs w:val="20"/>
        </w:rPr>
        <w:br/>
        <w:t>• Attend Network Meetings &amp; Head Client Recruiting</w:t>
      </w:r>
      <w:r>
        <w:rPr>
          <w:rFonts w:ascii="Arial" w:eastAsia="Times New Roman" w:hAnsi="Arial" w:cs="Arial"/>
          <w:sz w:val="20"/>
          <w:szCs w:val="20"/>
        </w:rPr>
        <w:br/>
        <w:t>• Video Development through Adobe Premiere</w:t>
      </w:r>
      <w:r>
        <w:rPr>
          <w:rFonts w:ascii="Arial" w:eastAsia="Times New Roman" w:hAnsi="Arial" w:cs="Arial"/>
          <w:sz w:val="20"/>
          <w:szCs w:val="20"/>
        </w:rPr>
        <w:br/>
      </w:r>
    </w:p>
    <w:p w:rsidR="00297809" w:rsidRDefault="00D716AE">
      <w:pPr>
        <w:shd w:val="clear" w:color="auto" w:fill="FFFFFF"/>
        <w:spacing w:after="15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Rocket Communications, LLC.</w:t>
      </w:r>
      <w:r>
        <w:rPr>
          <w:rFonts w:ascii="Arial" w:eastAsia="Times New Roman" w:hAnsi="Arial" w:cs="Arial"/>
          <w:sz w:val="20"/>
          <w:szCs w:val="20"/>
        </w:rPr>
        <w:t xml:space="preserve"> | </w:t>
      </w:r>
      <w:hyperlink r:id="rId7" w:history="1">
        <w:r>
          <w:rPr>
            <w:rStyle w:val="InternetLink"/>
            <w:rFonts w:ascii="Arial" w:eastAsia="Times New Roman" w:hAnsi="Arial" w:cs="Arial"/>
            <w:sz w:val="20"/>
            <w:szCs w:val="20"/>
          </w:rPr>
          <w:t>www.rocketsite.us</w:t>
        </w:r>
      </w:hyperlink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Front-end Web Developer | January 2011 – June 2014</w:t>
      </w:r>
    </w:p>
    <w:p w:rsidR="00297809" w:rsidRDefault="00D716AE">
      <w:pPr>
        <w:shd w:val="clear" w:color="auto" w:fill="FFFFFF"/>
        <w:spacing w:before="28" w:after="100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Wire Frame Development &amp; Photoshop Web Compositions</w:t>
      </w:r>
      <w:r>
        <w:rPr>
          <w:rFonts w:ascii="Arial" w:eastAsia="Times New Roman" w:hAnsi="Arial" w:cs="Arial"/>
          <w:sz w:val="20"/>
          <w:szCs w:val="20"/>
        </w:rPr>
        <w:br/>
        <w:t>• Front-end Wordpress Development</w:t>
      </w:r>
      <w:r>
        <w:rPr>
          <w:rFonts w:ascii="Arial" w:eastAsia="Times New Roman" w:hAnsi="Arial" w:cs="Arial"/>
          <w:sz w:val="20"/>
          <w:szCs w:val="20"/>
        </w:rPr>
        <w:br/>
        <w:t>• Troubleshooting &amp; Website Content Management</w:t>
      </w:r>
      <w:r>
        <w:rPr>
          <w:rFonts w:ascii="Arial" w:eastAsia="Times New Roman" w:hAnsi="Arial" w:cs="Arial"/>
          <w:sz w:val="20"/>
          <w:szCs w:val="20"/>
        </w:rPr>
        <w:br/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Eleva Media Group</w:t>
      </w:r>
      <w:r>
        <w:rPr>
          <w:rFonts w:ascii="Arial" w:eastAsia="Times New Roman" w:hAnsi="Arial" w:cs="Arial"/>
          <w:sz w:val="20"/>
          <w:szCs w:val="20"/>
        </w:rPr>
        <w:t xml:space="preserve"> | </w:t>
      </w:r>
      <w:hyperlink r:id="rId8" w:history="1">
        <w:r>
          <w:rPr>
            <w:rStyle w:val="InternetLink"/>
            <w:rFonts w:ascii="Arial" w:eastAsia="Times New Roman" w:hAnsi="Arial" w:cs="Arial"/>
            <w:sz w:val="20"/>
            <w:szCs w:val="20"/>
          </w:rPr>
          <w:t>www.martinramirez.me</w:t>
        </w:r>
      </w:hyperlink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Wordpress Specialist &amp; Graphic Designer | July 2012 – December 2012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b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Print marketing, Graphic Design, and Wordpress Adviser</w:t>
      </w:r>
      <w:r>
        <w:rPr>
          <w:rFonts w:ascii="Arial" w:eastAsia="Times New Roman" w:hAnsi="Arial" w:cs="Arial"/>
          <w:sz w:val="20"/>
          <w:szCs w:val="20"/>
        </w:rPr>
        <w:br/>
        <w:t>• Front-end Wordpress Development</w:t>
      </w:r>
      <w:r>
        <w:rPr>
          <w:rFonts w:ascii="Arial" w:eastAsia="Times New Roman" w:hAnsi="Arial" w:cs="Arial"/>
          <w:sz w:val="20"/>
          <w:szCs w:val="20"/>
        </w:rPr>
        <w:br/>
        <w:t>• Business Card &amp; Logo Development</w:t>
      </w:r>
      <w:r>
        <w:rPr>
          <w:rFonts w:ascii="Arial" w:eastAsia="Times New Roman" w:hAnsi="Arial" w:cs="Arial"/>
          <w:sz w:val="20"/>
          <w:szCs w:val="20"/>
        </w:rPr>
        <w:br/>
        <w:t>•</w:t>
      </w:r>
      <w:r>
        <w:rPr>
          <w:rFonts w:ascii="Arial" w:eastAsia="Times New Roman" w:hAnsi="Arial" w:cs="Arial"/>
          <w:sz w:val="20"/>
          <w:szCs w:val="20"/>
        </w:rPr>
        <w:t xml:space="preserve"> Photoshop Website Compositions</w:t>
      </w:r>
      <w:r>
        <w:rPr>
          <w:rFonts w:ascii="Arial" w:eastAsia="Times New Roman" w:hAnsi="Arial" w:cs="Arial"/>
          <w:sz w:val="20"/>
          <w:szCs w:val="20"/>
        </w:rPr>
        <w:br/>
      </w:r>
    </w:p>
    <w:p w:rsidR="00297809" w:rsidRDefault="00D716AE">
      <w:pPr>
        <w:shd w:val="clear" w:color="auto" w:fill="FFFFFF"/>
        <w:spacing w:after="15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Fuego Beats Media</w:t>
      </w:r>
      <w:r>
        <w:rPr>
          <w:rFonts w:ascii="Arial" w:eastAsia="Times New Roman" w:hAnsi="Arial" w:cs="Arial"/>
          <w:sz w:val="20"/>
          <w:szCs w:val="20"/>
        </w:rPr>
        <w:t xml:space="preserve"> | </w:t>
      </w:r>
      <w:hyperlink r:id="rId9" w:history="1">
        <w:r>
          <w:rPr>
            <w:rStyle w:val="InternetLink"/>
            <w:rFonts w:ascii="Arial" w:eastAsia="Times New Roman" w:hAnsi="Arial" w:cs="Arial"/>
            <w:sz w:val="20"/>
            <w:szCs w:val="20"/>
          </w:rPr>
          <w:t>www.fuegobeatsmedia.com</w:t>
        </w:r>
      </w:hyperlink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>Web &amp; Graphic Design Director | January 2013 – February 2015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Business Marketing Advising</w:t>
      </w:r>
      <w:r>
        <w:rPr>
          <w:rFonts w:ascii="Arial" w:eastAsia="Times New Roman" w:hAnsi="Arial" w:cs="Arial"/>
          <w:sz w:val="20"/>
          <w:szCs w:val="20"/>
        </w:rPr>
        <w:br/>
        <w:t>• Develop Marketing Campaigns</w:t>
      </w:r>
      <w:r>
        <w:rPr>
          <w:rFonts w:ascii="Arial" w:eastAsia="Times New Roman" w:hAnsi="Arial" w:cs="Arial"/>
          <w:sz w:val="20"/>
          <w:szCs w:val="20"/>
        </w:rPr>
        <w:br/>
        <w:t xml:space="preserve">• Develop </w:t>
      </w:r>
      <w:r>
        <w:rPr>
          <w:rFonts w:ascii="Arial" w:eastAsia="Times New Roman" w:hAnsi="Arial" w:cs="Arial"/>
          <w:sz w:val="20"/>
          <w:szCs w:val="20"/>
        </w:rPr>
        <w:t>Graphics for the web</w:t>
      </w:r>
      <w:r>
        <w:rPr>
          <w:rFonts w:ascii="Arial" w:eastAsia="Times New Roman" w:hAnsi="Arial" w:cs="Arial"/>
          <w:sz w:val="20"/>
          <w:szCs w:val="20"/>
        </w:rPr>
        <w:br/>
        <w:t>• Print Marketing Development and Order Processing</w:t>
      </w:r>
      <w:r>
        <w:rPr>
          <w:rFonts w:ascii="Arial" w:eastAsia="Times New Roman" w:hAnsi="Arial" w:cs="Arial"/>
          <w:sz w:val="20"/>
          <w:szCs w:val="20"/>
        </w:rPr>
        <w:br/>
        <w:t>• Front-end Wordpress Development</w:t>
      </w:r>
      <w:r>
        <w:rPr>
          <w:rFonts w:ascii="Arial" w:eastAsia="Times New Roman" w:hAnsi="Arial" w:cs="Arial"/>
          <w:sz w:val="20"/>
          <w:szCs w:val="20"/>
        </w:rPr>
        <w:br/>
        <w:t>• Website Troubleshooting &amp; Analysis</w:t>
      </w:r>
      <w:r>
        <w:rPr>
          <w:rFonts w:ascii="Arial" w:eastAsia="Times New Roman" w:hAnsi="Arial" w:cs="Arial"/>
          <w:sz w:val="20"/>
          <w:szCs w:val="20"/>
        </w:rPr>
        <w:br/>
        <w:t>• Website Management &amp; security</w:t>
      </w:r>
      <w:r>
        <w:rPr>
          <w:rFonts w:ascii="Arial" w:eastAsia="Times New Roman" w:hAnsi="Arial" w:cs="Arial"/>
          <w:sz w:val="20"/>
          <w:szCs w:val="20"/>
        </w:rPr>
        <w:br/>
        <w:t>• Social Media Marketing</w:t>
      </w:r>
      <w:r>
        <w:rPr>
          <w:rFonts w:ascii="Arial" w:eastAsia="Times New Roman" w:hAnsi="Arial" w:cs="Arial"/>
          <w:sz w:val="20"/>
          <w:szCs w:val="20"/>
        </w:rPr>
        <w:br/>
      </w:r>
    </w:p>
    <w:p w:rsidR="00297809" w:rsidRDefault="00D716AE">
      <w:pPr>
        <w:shd w:val="clear" w:color="auto" w:fill="FFFFFF"/>
        <w:spacing w:after="0" w:line="100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EDUCATION</w:t>
      </w:r>
    </w:p>
    <w:p w:rsidR="00297809" w:rsidRDefault="00D716AE">
      <w:pPr>
        <w:shd w:val="clear" w:color="auto" w:fill="FFFFFF"/>
        <w:spacing w:after="15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Stratford University | Woodbridge, VA</w:t>
      </w: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AAS in </w:t>
      </w:r>
      <w:r>
        <w:rPr>
          <w:rFonts w:ascii="Arial" w:eastAsia="Times New Roman" w:hAnsi="Arial" w:cs="Arial"/>
          <w:i/>
          <w:iCs/>
          <w:sz w:val="20"/>
          <w:szCs w:val="20"/>
        </w:rPr>
        <w:t>Digital Design, December 2009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b/>
          <w:bCs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3.9 GPA</w:t>
      </w:r>
      <w:r>
        <w:rPr>
          <w:rFonts w:ascii="Arial" w:eastAsia="Times New Roman" w:hAnsi="Arial" w:cs="Arial"/>
          <w:sz w:val="20"/>
          <w:szCs w:val="20"/>
        </w:rPr>
        <w:br/>
        <w:t>• Selected for Dean’s List Recipient</w:t>
      </w:r>
      <w:r>
        <w:rPr>
          <w:rFonts w:ascii="Arial" w:eastAsia="Times New Roman" w:hAnsi="Arial" w:cs="Arial"/>
          <w:sz w:val="20"/>
          <w:szCs w:val="20"/>
        </w:rPr>
        <w:br/>
        <w:t>• Graduate Speaker &amp; School Representative | Dec. 2009</w:t>
      </w:r>
      <w:r>
        <w:rPr>
          <w:rFonts w:ascii="Arial" w:eastAsia="Times New Roman" w:hAnsi="Arial" w:cs="Arial"/>
          <w:sz w:val="20"/>
          <w:szCs w:val="20"/>
        </w:rPr>
        <w:br/>
      </w:r>
    </w:p>
    <w:p w:rsidR="00297809" w:rsidRDefault="00D716AE">
      <w:pPr>
        <w:shd w:val="clear" w:color="auto" w:fill="FFFFFF"/>
        <w:spacing w:after="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bCs/>
          <w:sz w:val="20"/>
          <w:szCs w:val="20"/>
        </w:rPr>
        <w:t>TECHNICAL SKILLS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• Adobe Creative Cloud (Primarily Photoshop, llustrator, Animate)</w:t>
      </w:r>
      <w:r>
        <w:rPr>
          <w:rFonts w:ascii="Arial" w:eastAsia="Times New Roman" w:hAnsi="Arial" w:cs="Arial"/>
          <w:sz w:val="20"/>
          <w:szCs w:val="20"/>
        </w:rPr>
        <w:br/>
        <w:t>• Microsoft Word, Excel, Powerpoint, Pub</w:t>
      </w:r>
      <w:r>
        <w:rPr>
          <w:rFonts w:ascii="Arial" w:eastAsia="Times New Roman" w:hAnsi="Arial" w:cs="Arial"/>
          <w:sz w:val="20"/>
          <w:szCs w:val="20"/>
        </w:rPr>
        <w:t>lisher</w:t>
      </w:r>
      <w:r>
        <w:rPr>
          <w:rFonts w:ascii="Arial" w:eastAsia="Times New Roman" w:hAnsi="Arial" w:cs="Arial"/>
          <w:sz w:val="20"/>
          <w:szCs w:val="20"/>
        </w:rPr>
        <w:br/>
        <w:t>• Google Docs &amp; Google Sheets</w:t>
      </w:r>
      <w:r>
        <w:rPr>
          <w:rFonts w:ascii="Arial" w:eastAsia="Times New Roman" w:hAnsi="Arial" w:cs="Arial"/>
          <w:sz w:val="20"/>
          <w:szCs w:val="20"/>
        </w:rPr>
        <w:br/>
        <w:t xml:space="preserve">• Command Line &amp; Git </w:t>
      </w:r>
      <w:r>
        <w:rPr>
          <w:rFonts w:ascii="Arial" w:eastAsia="Times New Roman" w:hAnsi="Arial" w:cs="Arial"/>
          <w:sz w:val="20"/>
          <w:szCs w:val="20"/>
        </w:rPr>
        <w:br/>
        <w:t xml:space="preserve">• Wordpress, Drupal &amp; Jekyll Development </w:t>
      </w:r>
      <w:r>
        <w:rPr>
          <w:rFonts w:ascii="Arial" w:eastAsia="Times New Roman" w:hAnsi="Arial" w:cs="Arial"/>
          <w:sz w:val="20"/>
          <w:szCs w:val="20"/>
        </w:rPr>
        <w:br/>
        <w:t>• HTML &amp; CSS (BEM Naming Conventions)</w:t>
      </w:r>
      <w:r>
        <w:rPr>
          <w:rFonts w:ascii="Arial" w:eastAsia="Times New Roman" w:hAnsi="Arial" w:cs="Arial"/>
          <w:sz w:val="20"/>
          <w:szCs w:val="20"/>
        </w:rPr>
        <w:br/>
        <w:t>• SASS</w:t>
      </w:r>
      <w:r>
        <w:rPr>
          <w:rFonts w:ascii="Arial" w:eastAsia="Times New Roman" w:hAnsi="Arial" w:cs="Arial"/>
          <w:sz w:val="20"/>
          <w:szCs w:val="20"/>
        </w:rPr>
        <w:br/>
        <w:t>• Basic Javascript/JQuery</w:t>
      </w:r>
      <w:r>
        <w:rPr>
          <w:rFonts w:ascii="Arial" w:eastAsia="Times New Roman" w:hAnsi="Arial" w:cs="Arial"/>
          <w:sz w:val="20"/>
          <w:szCs w:val="20"/>
        </w:rPr>
        <w:br/>
        <w:t>• PHP for Wordpress Development</w:t>
      </w:r>
      <w:r>
        <w:rPr>
          <w:rFonts w:ascii="Arial" w:eastAsia="Times New Roman" w:hAnsi="Arial" w:cs="Arial"/>
          <w:sz w:val="20"/>
          <w:szCs w:val="20"/>
        </w:rPr>
        <w:br/>
        <w:t xml:space="preserve">• Web Content Management </w:t>
      </w:r>
      <w:r>
        <w:rPr>
          <w:rFonts w:ascii="Arial" w:eastAsia="Times New Roman" w:hAnsi="Arial" w:cs="Arial"/>
          <w:sz w:val="20"/>
          <w:szCs w:val="20"/>
        </w:rPr>
        <w:br/>
        <w:t>• Logo &amp; Graphic Design</w:t>
      </w:r>
      <w:r>
        <w:rPr>
          <w:rFonts w:ascii="Arial" w:eastAsia="Times New Roman" w:hAnsi="Arial" w:cs="Arial"/>
          <w:sz w:val="20"/>
          <w:szCs w:val="20"/>
        </w:rPr>
        <w:br/>
        <w:t xml:space="preserve">• </w:t>
      </w:r>
      <w:r>
        <w:rPr>
          <w:rFonts w:ascii="Arial" w:eastAsia="Times New Roman" w:hAnsi="Arial" w:cs="Arial"/>
          <w:sz w:val="20"/>
          <w:szCs w:val="20"/>
        </w:rPr>
        <w:t>Agile Development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br/>
      </w:r>
      <w:r>
        <w:rPr>
          <w:rFonts w:ascii="Arial" w:eastAsia="Times New Roman" w:hAnsi="Arial" w:cs="Arial"/>
          <w:b/>
          <w:bCs/>
          <w:sz w:val="20"/>
          <w:szCs w:val="20"/>
        </w:rPr>
        <w:t>REFERENCES</w:t>
      </w:r>
    </w:p>
    <w:p w:rsidR="00297809" w:rsidRDefault="00D716AE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sz w:val="20"/>
          <w:szCs w:val="20"/>
        </w:rPr>
        <w:t>• Corey Lafferty | clafferty@forumone.com</w:t>
      </w:r>
      <w:r>
        <w:rPr>
          <w:rFonts w:ascii="Arial" w:eastAsia="Times New Roman" w:hAnsi="Arial" w:cs="Arial"/>
          <w:sz w:val="20"/>
          <w:szCs w:val="20"/>
        </w:rPr>
        <w:br/>
        <w:t>• Marlon Marshall | 571.259.0156 | marlon_009@comcast.com</w:t>
      </w:r>
      <w:r>
        <w:rPr>
          <w:rFonts w:ascii="Arial" w:eastAsia="Times New Roman" w:hAnsi="Arial" w:cs="Arial"/>
          <w:sz w:val="20"/>
          <w:szCs w:val="20"/>
        </w:rPr>
        <w:br/>
        <w:t xml:space="preserve">• Walter Bowling | </w:t>
      </w:r>
      <w:r w:rsidRPr="00297809">
        <w:rPr>
          <w:rFonts w:ascii="Arial" w:eastAsia="Times New Roman" w:hAnsi="Arial" w:cs="Arial"/>
          <w:sz w:val="20"/>
          <w:szCs w:val="20"/>
        </w:rPr>
        <w:t>240</w:t>
      </w:r>
      <w:r>
        <w:rPr>
          <w:rFonts w:ascii="Arial" w:eastAsia="Times New Roman" w:hAnsi="Arial" w:cs="Arial"/>
          <w:sz w:val="20"/>
          <w:szCs w:val="20"/>
        </w:rPr>
        <w:t>.</w:t>
      </w:r>
      <w:r w:rsidRPr="00297809">
        <w:rPr>
          <w:rFonts w:ascii="Arial" w:eastAsia="Times New Roman" w:hAnsi="Arial" w:cs="Arial"/>
          <w:sz w:val="20"/>
          <w:szCs w:val="20"/>
        </w:rPr>
        <w:t>601</w:t>
      </w:r>
      <w:r>
        <w:rPr>
          <w:rFonts w:ascii="Arial" w:eastAsia="Times New Roman" w:hAnsi="Arial" w:cs="Arial"/>
          <w:sz w:val="20"/>
          <w:szCs w:val="20"/>
        </w:rPr>
        <w:t>.</w:t>
      </w:r>
      <w:r w:rsidRPr="00297809">
        <w:rPr>
          <w:rFonts w:ascii="Arial" w:eastAsia="Times New Roman" w:hAnsi="Arial" w:cs="Arial"/>
          <w:sz w:val="20"/>
          <w:szCs w:val="20"/>
        </w:rPr>
        <w:t>4932</w:t>
      </w:r>
      <w:r>
        <w:rPr>
          <w:rFonts w:ascii="Arial" w:eastAsia="Times New Roman" w:hAnsi="Arial" w:cs="Arial"/>
          <w:sz w:val="20"/>
          <w:szCs w:val="20"/>
        </w:rPr>
        <w:t xml:space="preserve"> | </w:t>
      </w:r>
      <w:hyperlink r:id="rId10" w:history="1">
        <w:r w:rsidRPr="00F503D0">
          <w:rPr>
            <w:rStyle w:val="InternetLink"/>
            <w:rFonts w:ascii="Arial" w:eastAsia="Times New Roman" w:hAnsi="Arial" w:cs="Arial"/>
            <w:sz w:val="20"/>
            <w:szCs w:val="20"/>
            <w:lang w:val="en-US" w:eastAsia="ar-SA" w:bidi="ar-SA"/>
          </w:rPr>
          <w:t>wleebownling2@gmail.com</w:t>
        </w:r>
      </w:hyperlink>
      <w:r>
        <w:rPr>
          <w:rFonts w:ascii="Arial" w:eastAsia="Times New Roman" w:hAnsi="Arial" w:cs="Arial"/>
          <w:sz w:val="20"/>
          <w:szCs w:val="20"/>
        </w:rPr>
        <w:t xml:space="preserve"> </w:t>
      </w:r>
    </w:p>
    <w:p w:rsidR="00297809" w:rsidRDefault="00D716AE" w:rsidP="00102CFA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br/>
      </w:r>
      <w:r>
        <w:rPr>
          <w:rFonts w:ascii="Arial" w:eastAsia="Times New Roman" w:hAnsi="Arial" w:cs="Arial"/>
          <w:b/>
        </w:rPr>
        <w:t>RECENT WEBSITES</w:t>
      </w:r>
      <w:r>
        <w:rPr>
          <w:rFonts w:ascii="Arial" w:eastAsia="Times New Roman" w:hAnsi="Arial" w:cs="Arial"/>
          <w:b/>
        </w:rPr>
        <w:br/>
      </w:r>
      <w:hyperlink r:id="rId11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www.pcori.org</w:t>
        </w:r>
      </w:hyperlink>
      <w:r>
        <w:rPr>
          <w:rFonts w:ascii="Arial" w:eastAsia="Times New Roman" w:hAnsi="Arial" w:cs="Arial"/>
        </w:rPr>
        <w:t xml:space="preserve"> | Drupal 7 | Lead Front-End Developer</w:t>
      </w:r>
      <w:r>
        <w:rPr>
          <w:rFonts w:ascii="Arial" w:eastAsia="Times New Roman" w:hAnsi="Arial" w:cs="Arial"/>
        </w:rPr>
        <w:br/>
      </w:r>
      <w:hyperlink r:id="rId12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https://nifa.usda.gov/</w:t>
        </w:r>
      </w:hyperlink>
      <w:r>
        <w:rPr>
          <w:rFonts w:ascii="Arial" w:eastAsia="Times New Roman" w:hAnsi="Arial" w:cs="Arial"/>
        </w:rPr>
        <w:t xml:space="preserve"> | Drupal 7 | Support Front-End Developer</w:t>
      </w:r>
      <w:r>
        <w:rPr>
          <w:rFonts w:ascii="Arial" w:eastAsia="Times New Roman" w:hAnsi="Arial" w:cs="Arial"/>
        </w:rPr>
        <w:br/>
      </w:r>
      <w:hyperlink r:id="rId13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https:/</w:t>
        </w:r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/farmtoschoolcensus.fns.usda.gov/</w:t>
        </w:r>
      </w:hyperlink>
      <w:r>
        <w:rPr>
          <w:rFonts w:ascii="Arial" w:eastAsia="Times New Roman" w:hAnsi="Arial" w:cs="Arial"/>
        </w:rPr>
        <w:t xml:space="preserve"> | Drupal 7 | Support Front-End Developer</w:t>
      </w:r>
      <w:r>
        <w:rPr>
          <w:rFonts w:ascii="Arial" w:eastAsia="Times New Roman" w:hAnsi="Arial" w:cs="Arial"/>
        </w:rPr>
        <w:br/>
      </w:r>
      <w:hyperlink r:id="rId14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http://www.undercrownhiphop.com/</w:t>
        </w:r>
      </w:hyperlink>
      <w:r>
        <w:rPr>
          <w:rFonts w:ascii="Arial" w:eastAsia="Times New Roman" w:hAnsi="Arial" w:cs="Arial"/>
        </w:rPr>
        <w:t xml:space="preserve"> | Wordpress | Lead Front-End Developer</w:t>
      </w:r>
      <w:r>
        <w:rPr>
          <w:rFonts w:ascii="Arial" w:eastAsia="Times New Roman" w:hAnsi="Arial" w:cs="Arial"/>
        </w:rPr>
        <w:br/>
      </w:r>
      <w:hyperlink r:id="rId15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http://majest</w:t>
        </w:r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icfootball.com/</w:t>
        </w:r>
      </w:hyperlink>
      <w:r>
        <w:rPr>
          <w:rFonts w:ascii="Arial" w:eastAsia="Times New Roman" w:hAnsi="Arial" w:cs="Arial"/>
        </w:rPr>
        <w:t xml:space="preserve"> | Wordpress | Lead Front-End Developer</w:t>
      </w:r>
      <w:r>
        <w:rPr>
          <w:rFonts w:ascii="Arial" w:eastAsia="Times New Roman" w:hAnsi="Arial" w:cs="Arial"/>
        </w:rPr>
        <w:br/>
      </w:r>
      <w:hyperlink r:id="rId16" w:history="1">
        <w:r w:rsidRPr="00621C9B">
          <w:rPr>
            <w:rStyle w:val="InternetLink"/>
            <w:rFonts w:ascii="Arial" w:eastAsia="Times New Roman" w:hAnsi="Arial" w:cs="Arial"/>
            <w:lang w:val="en-US" w:eastAsia="ar-SA" w:bidi="ar-SA"/>
          </w:rPr>
          <w:t>http://iamrainbowisrael.com/</w:t>
        </w:r>
      </w:hyperlink>
      <w:r>
        <w:rPr>
          <w:rFonts w:ascii="Arial" w:eastAsia="Times New Roman" w:hAnsi="Arial" w:cs="Arial"/>
        </w:rPr>
        <w:t xml:space="preserve"> | Wordpress | Lead Front-End Developer</w:t>
      </w:r>
      <w:r>
        <w:rPr>
          <w:rFonts w:ascii="Arial" w:eastAsia="Times New Roman" w:hAnsi="Arial" w:cs="Arial"/>
        </w:rPr>
        <w:br/>
      </w:r>
    </w:p>
    <w:p w:rsidR="00102CFA" w:rsidRPr="00FB099B" w:rsidRDefault="00102CFA" w:rsidP="00102CFA">
      <w:pPr>
        <w:shd w:val="clear" w:color="auto" w:fill="FFFFFF"/>
        <w:spacing w:before="28" w:after="100" w:line="100" w:lineRule="atLeast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DESIGN PORTFOLIO</w:t>
      </w:r>
      <w:r>
        <w:rPr>
          <w:rFonts w:ascii="Arial" w:eastAsia="Times New Roman" w:hAnsi="Arial" w:cs="Arial"/>
          <w:b/>
        </w:rPr>
        <w:br/>
      </w:r>
      <w:r w:rsidRPr="00FB099B">
        <w:rPr>
          <w:rFonts w:ascii="Arial" w:eastAsia="Times New Roman" w:hAnsi="Arial" w:cs="Arial"/>
        </w:rPr>
        <w:t>https://drive.google.com/drive/u/0/folders/0B1tt_6EBGHnMc3BVVUVnQWM5aDQ</w:t>
      </w:r>
    </w:p>
    <w:p w:rsidR="00102CFA" w:rsidRDefault="00102CFA"/>
    <w:sectPr w:rsidR="00102CFA">
      <w:pgSz w:w="12240" w:h="15840"/>
      <w:pgMar w:top="1440" w:right="1440" w:bottom="1440" w:left="1440" w:gutter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icrosoft YaHe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ngal">
    <w:charset w:val="00"/>
    <w:family w:val="auto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2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3">
    <w:nsid w:val="00000004"/>
    <w:multiLevelType w:val="multilevel"/>
    <w:tmpl w:val="00000004"/>
    <w:name w:val="WW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embedSystemFonts/>
  <w:revisionView w:insDel="0" w:formatting="0"/>
  <w:defaultTabStop w:val="720"/>
  <w:defaultTableStyle w:val="Default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doNotValidateAgainstSchema/>
  <w:doNotDemarcateInvalidXml/>
  <w:footnotePr>
    <w:pos w:val="beneathText"/>
  </w:footnotePr>
  <w:compat>
    <w:spaceForUL/>
    <w:balanceSingleByteDoubleByteWidth/>
    <w:doNotLeaveBackslashAlone/>
    <w:ulTrailSpace/>
    <w:adjustLineHeightInTable/>
  </w:compat>
  <w:rsids>
    <w:rsidRoot w:val="00E0621B"/>
    <w:rsid w:val="00102CFA"/>
    <w:rsid w:val="008722DE"/>
    <w:rsid w:val="00D716AE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Default">
    <w:name w:val="Default"/>
    <w:qFormat/>
    <w:pPr>
      <w:suppressAutoHyphens/>
      <w:spacing w:after="200" w:line="276" w:lineRule="auto"/>
    </w:pPr>
    <w:rPr>
      <w:rFonts w:ascii="Calibri" w:eastAsia="SimSun" w:hAnsi="Calibri" w:cs="Calibri"/>
      <w:kern w:val="1"/>
      <w:sz w:val="22"/>
      <w:szCs w:val="22"/>
      <w:lang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styleId="Emphasis">
    <w:name w:val="Emphasis"/>
    <w:basedOn w:val="DefaultParagraphFont0"/>
    <w:qFormat/>
    <w:rPr>
      <w:i/>
      <w:iCs/>
    </w:rPr>
  </w:style>
  <w:style w:type="character" w:styleId="InternetLink">
    <w:name w:val="Internet Link"/>
    <w:basedOn w:val="DefaultParagraphFont0"/>
    <w:rPr>
      <w:color w:val="0000FF"/>
      <w:u w:val="single"/>
      <w:lang/>
    </w:rPr>
  </w:style>
  <w:style w:type="character" w:customStyle="1" w:styleId="ListLabel1">
    <w:name w:val="ListLabel 1"/>
    <w:rPr>
      <w:sz w:val="20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Default"/>
    <w:pPr>
      <w:suppressLineNumbers/>
    </w:pPr>
    <w:rPr>
      <w:rFonts w:cs="Mangal"/>
    </w:rPr>
  </w:style>
  <w:style w:type="paragraph" w:styleId="ListParagraph">
    <w:name w:val="List Paragraph"/>
    <w:basedOn w:val="Default"/>
    <w:qFormat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55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cori.org" TargetMode="External"/><Relationship Id="rId12" Type="http://schemas.openxmlformats.org/officeDocument/2006/relationships/hyperlink" Target="https://nifa.usda.gov/" TargetMode="External"/><Relationship Id="rId13" Type="http://schemas.openxmlformats.org/officeDocument/2006/relationships/hyperlink" Target="https://farmtoschoolcensus.fns.usda.gov/" TargetMode="External"/><Relationship Id="rId14" Type="http://schemas.openxmlformats.org/officeDocument/2006/relationships/hyperlink" Target="http://www.undercrownhiphop.com/" TargetMode="External"/><Relationship Id="rId15" Type="http://schemas.openxmlformats.org/officeDocument/2006/relationships/hyperlink" Target="http://majesticfootball.com/" TargetMode="External"/><Relationship Id="rId16" Type="http://schemas.openxmlformats.org/officeDocument/2006/relationships/hyperlink" Target="http://iamrainbowisrael.com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ramirez@ramirezsolutions.com" TargetMode="External"/><Relationship Id="rId6" Type="http://schemas.openxmlformats.org/officeDocument/2006/relationships/hyperlink" Target="http://www.ramirezsolutions.com/" TargetMode="External"/><Relationship Id="rId7" Type="http://schemas.openxmlformats.org/officeDocument/2006/relationships/hyperlink" Target="http://www.rocketsite.us/" TargetMode="External"/><Relationship Id="rId8" Type="http://schemas.openxmlformats.org/officeDocument/2006/relationships/hyperlink" Target="http://martinramirez.me/" TargetMode="External"/><Relationship Id="rId9" Type="http://schemas.openxmlformats.org/officeDocument/2006/relationships/hyperlink" Target="http://www.fuegobeatsmedia.com/" TargetMode="External"/><Relationship Id="rId10" Type="http://schemas.openxmlformats.org/officeDocument/2006/relationships/hyperlink" Target="mailto:wleebownling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4014</Characters>
  <Application>Microsoft Macintosh Word</Application>
  <DocSecurity>0</DocSecurity>
  <Lines>33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Forum One</Company>
  <LinksUpToDate>false</LinksUpToDate>
  <CharactersWithSpaces>4929</CharactersWithSpaces>
  <SharedDoc>false</SharedDoc>
  <HLinks>
    <vt:vector size="72" baseType="variant">
      <vt:variant>
        <vt:i4>6225942</vt:i4>
      </vt:variant>
      <vt:variant>
        <vt:i4>33</vt:i4>
      </vt:variant>
      <vt:variant>
        <vt:i4>0</vt:i4>
      </vt:variant>
      <vt:variant>
        <vt:i4>5</vt:i4>
      </vt:variant>
      <vt:variant>
        <vt:lpwstr>http://iamrainbowisrael.com/</vt:lpwstr>
      </vt:variant>
      <vt:variant>
        <vt:lpwstr/>
      </vt:variant>
      <vt:variant>
        <vt:i4>6225922</vt:i4>
      </vt:variant>
      <vt:variant>
        <vt:i4>30</vt:i4>
      </vt:variant>
      <vt:variant>
        <vt:i4>0</vt:i4>
      </vt:variant>
      <vt:variant>
        <vt:i4>5</vt:i4>
      </vt:variant>
      <vt:variant>
        <vt:lpwstr>http://majesticfootball.com/</vt:lpwstr>
      </vt:variant>
      <vt:variant>
        <vt:lpwstr/>
      </vt:variant>
      <vt:variant>
        <vt:i4>5505094</vt:i4>
      </vt:variant>
      <vt:variant>
        <vt:i4>27</vt:i4>
      </vt:variant>
      <vt:variant>
        <vt:i4>0</vt:i4>
      </vt:variant>
      <vt:variant>
        <vt:i4>5</vt:i4>
      </vt:variant>
      <vt:variant>
        <vt:lpwstr>http://www.undercrownhiphop.com/</vt:lpwstr>
      </vt:variant>
      <vt:variant>
        <vt:lpwstr/>
      </vt:variant>
      <vt:variant>
        <vt:i4>1900609</vt:i4>
      </vt:variant>
      <vt:variant>
        <vt:i4>24</vt:i4>
      </vt:variant>
      <vt:variant>
        <vt:i4>0</vt:i4>
      </vt:variant>
      <vt:variant>
        <vt:i4>5</vt:i4>
      </vt:variant>
      <vt:variant>
        <vt:lpwstr>https://farmtoschoolcensus.fns.usda.gov/</vt:lpwstr>
      </vt:variant>
      <vt:variant>
        <vt:lpwstr/>
      </vt:variant>
      <vt:variant>
        <vt:i4>6684773</vt:i4>
      </vt:variant>
      <vt:variant>
        <vt:i4>21</vt:i4>
      </vt:variant>
      <vt:variant>
        <vt:i4>0</vt:i4>
      </vt:variant>
      <vt:variant>
        <vt:i4>5</vt:i4>
      </vt:variant>
      <vt:variant>
        <vt:lpwstr>https://nifa.usda.gov/</vt:lpwstr>
      </vt:variant>
      <vt:variant>
        <vt:lpwstr/>
      </vt:variant>
      <vt:variant>
        <vt:i4>5570589</vt:i4>
      </vt:variant>
      <vt:variant>
        <vt:i4>18</vt:i4>
      </vt:variant>
      <vt:variant>
        <vt:i4>0</vt:i4>
      </vt:variant>
      <vt:variant>
        <vt:i4>5</vt:i4>
      </vt:variant>
      <vt:variant>
        <vt:lpwstr>http://www.pcori.org</vt:lpwstr>
      </vt:variant>
      <vt:variant>
        <vt:lpwstr/>
      </vt:variant>
      <vt:variant>
        <vt:i4>3211337</vt:i4>
      </vt:variant>
      <vt:variant>
        <vt:i4>15</vt:i4>
      </vt:variant>
      <vt:variant>
        <vt:i4>0</vt:i4>
      </vt:variant>
      <vt:variant>
        <vt:i4>5</vt:i4>
      </vt:variant>
      <vt:variant>
        <vt:lpwstr>mailto:wleebownling2@gmail.com</vt:lpwstr>
      </vt:variant>
      <vt:variant>
        <vt:lpwstr/>
      </vt:variant>
      <vt:variant>
        <vt:i4>3145808</vt:i4>
      </vt:variant>
      <vt:variant>
        <vt:i4>12</vt:i4>
      </vt:variant>
      <vt:variant>
        <vt:i4>0</vt:i4>
      </vt:variant>
      <vt:variant>
        <vt:i4>5</vt:i4>
      </vt:variant>
      <vt:variant>
        <vt:lpwstr>http://www.fuegobeatsmedia.com/</vt:lpwstr>
      </vt:variant>
      <vt:variant>
        <vt:lpwstr/>
      </vt:variant>
      <vt:variant>
        <vt:i4>524372</vt:i4>
      </vt:variant>
      <vt:variant>
        <vt:i4>9</vt:i4>
      </vt:variant>
      <vt:variant>
        <vt:i4>0</vt:i4>
      </vt:variant>
      <vt:variant>
        <vt:i4>5</vt:i4>
      </vt:variant>
      <vt:variant>
        <vt:lpwstr>http://martinramirez.me/</vt:lpwstr>
      </vt:variant>
      <vt:variant>
        <vt:lpwstr/>
      </vt:variant>
      <vt:variant>
        <vt:i4>327798</vt:i4>
      </vt:variant>
      <vt:variant>
        <vt:i4>6</vt:i4>
      </vt:variant>
      <vt:variant>
        <vt:i4>0</vt:i4>
      </vt:variant>
      <vt:variant>
        <vt:i4>5</vt:i4>
      </vt:variant>
      <vt:variant>
        <vt:lpwstr>http://www.rocketsite.us/</vt:lpwstr>
      </vt:variant>
      <vt:variant>
        <vt:lpwstr/>
      </vt:variant>
      <vt:variant>
        <vt:i4>5177412</vt:i4>
      </vt:variant>
      <vt:variant>
        <vt:i4>3</vt:i4>
      </vt:variant>
      <vt:variant>
        <vt:i4>0</vt:i4>
      </vt:variant>
      <vt:variant>
        <vt:i4>5</vt:i4>
      </vt:variant>
      <vt:variant>
        <vt:lpwstr>http://www.ramirezsolutions.com/</vt:lpwstr>
      </vt:variant>
      <vt:variant>
        <vt:lpwstr/>
      </vt:variant>
      <vt:variant>
        <vt:i4>3801110</vt:i4>
      </vt:variant>
      <vt:variant>
        <vt:i4>0</vt:i4>
      </vt:variant>
      <vt:variant>
        <vt:i4>0</vt:i4>
      </vt:variant>
      <vt:variant>
        <vt:i4>5</vt:i4>
      </vt:variant>
      <vt:variant>
        <vt:lpwstr>mailto:aramirez@ramirezsolutions.com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AnthonyRamirez</dc:creator>
  <cp:keywords/>
  <cp:lastModifiedBy>Anthony Ramirez</cp:lastModifiedBy>
  <cp:revision>2</cp:revision>
  <cp:lastPrinted>1601-01-01T00:00:00Z</cp:lastPrinted>
  <dcterms:created xsi:type="dcterms:W3CDTF">2017-11-09T21:17:00Z</dcterms:created>
  <dcterms:modified xsi:type="dcterms:W3CDTF">2017-11-09T21:17:00Z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